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41079" w14:textId="77777777" w:rsidR="00A9204E" w:rsidRDefault="00112B21" w:rsidP="00112B21">
      <w:pPr>
        <w:jc w:val="center"/>
        <w:rPr>
          <w:sz w:val="72"/>
          <w:szCs w:val="72"/>
        </w:rPr>
      </w:pPr>
      <w:r w:rsidRPr="00112B21">
        <w:rPr>
          <w:sz w:val="72"/>
          <w:szCs w:val="72"/>
        </w:rPr>
        <w:t>Assignment</w:t>
      </w:r>
      <w:r>
        <w:rPr>
          <w:sz w:val="72"/>
          <w:szCs w:val="72"/>
        </w:rPr>
        <w:t>-1</w:t>
      </w:r>
      <w:r w:rsidRPr="00112B21">
        <w:rPr>
          <w:sz w:val="72"/>
          <w:szCs w:val="72"/>
        </w:rPr>
        <w:t>(SDLC)</w:t>
      </w:r>
    </w:p>
    <w:p w14:paraId="3308A775" w14:textId="77777777" w:rsidR="00112B21" w:rsidRDefault="00112B21" w:rsidP="00112B21">
      <w:pPr>
        <w:rPr>
          <w:sz w:val="44"/>
          <w:szCs w:val="44"/>
        </w:rPr>
      </w:pPr>
    </w:p>
    <w:p w14:paraId="6E0D0180" w14:textId="77777777" w:rsidR="00112B21" w:rsidRPr="00112B21" w:rsidRDefault="00112B21" w:rsidP="00112B21">
      <w:pPr>
        <w:pStyle w:val="ListParagraph"/>
        <w:numPr>
          <w:ilvl w:val="0"/>
          <w:numId w:val="24"/>
        </w:numPr>
        <w:rPr>
          <w:sz w:val="40"/>
          <w:szCs w:val="40"/>
        </w:rPr>
      </w:pPr>
      <w:r w:rsidRPr="00112B21">
        <w:rPr>
          <w:sz w:val="40"/>
          <w:szCs w:val="40"/>
        </w:rPr>
        <w:t>What is software? What is software engineering?</w:t>
      </w:r>
    </w:p>
    <w:p w14:paraId="03FF8F14" w14:textId="77777777" w:rsidR="00112B21" w:rsidRPr="00112B21" w:rsidRDefault="00112B21" w:rsidP="00112B21">
      <w:pPr>
        <w:ind w:left="360"/>
        <w:rPr>
          <w:sz w:val="40"/>
          <w:szCs w:val="40"/>
        </w:rPr>
      </w:pPr>
    </w:p>
    <w:p w14:paraId="7E20A43D" w14:textId="77777777" w:rsidR="00112B21" w:rsidRPr="00112B21" w:rsidRDefault="00112B21" w:rsidP="00112B21">
      <w:pPr>
        <w:pStyle w:val="ListParagraph"/>
        <w:numPr>
          <w:ilvl w:val="0"/>
          <w:numId w:val="25"/>
        </w:numPr>
        <w:rPr>
          <w:sz w:val="36"/>
          <w:szCs w:val="36"/>
        </w:rPr>
      </w:pPr>
      <w:r w:rsidRPr="00112B21">
        <w:rPr>
          <w:sz w:val="36"/>
          <w:szCs w:val="36"/>
        </w:rPr>
        <w:t>Software is a collection of computer program, procedures, rules, associated documents and concerned data with the operation of the data processing system.</w:t>
      </w:r>
    </w:p>
    <w:p w14:paraId="4549BE48" w14:textId="77777777" w:rsidR="00112B21" w:rsidRPr="00112B21" w:rsidRDefault="00112B21" w:rsidP="00112B21">
      <w:pPr>
        <w:pStyle w:val="ListParagraph"/>
        <w:numPr>
          <w:ilvl w:val="0"/>
          <w:numId w:val="25"/>
        </w:numPr>
        <w:rPr>
          <w:sz w:val="36"/>
          <w:szCs w:val="36"/>
        </w:rPr>
      </w:pPr>
      <w:r w:rsidRPr="00112B21">
        <w:rPr>
          <w:sz w:val="36"/>
          <w:szCs w:val="36"/>
        </w:rPr>
        <w:t>Software engineering is an engineering discipline that delivers high quality software at agreed cost &amp; in planed schedule.</w:t>
      </w:r>
    </w:p>
    <w:p w14:paraId="3915AF64" w14:textId="77777777" w:rsidR="00112B21" w:rsidRDefault="00112B21" w:rsidP="00112B21">
      <w:pPr>
        <w:jc w:val="center"/>
        <w:rPr>
          <w:sz w:val="48"/>
          <w:szCs w:val="48"/>
        </w:rPr>
      </w:pPr>
    </w:p>
    <w:p w14:paraId="0FF66400" w14:textId="77777777" w:rsidR="00112B21" w:rsidRDefault="00F95BE0" w:rsidP="00F95BE0">
      <w:pPr>
        <w:pStyle w:val="ListParagraph"/>
        <w:numPr>
          <w:ilvl w:val="0"/>
          <w:numId w:val="24"/>
        </w:numPr>
        <w:rPr>
          <w:sz w:val="40"/>
          <w:szCs w:val="40"/>
        </w:rPr>
      </w:pPr>
      <w:r>
        <w:t xml:space="preserve"> </w:t>
      </w:r>
      <w:r w:rsidRPr="00F95BE0">
        <w:rPr>
          <w:sz w:val="40"/>
          <w:szCs w:val="40"/>
        </w:rPr>
        <w:t>Explain types of software</w:t>
      </w:r>
      <w:r>
        <w:rPr>
          <w:sz w:val="40"/>
          <w:szCs w:val="40"/>
        </w:rPr>
        <w:t>?</w:t>
      </w:r>
    </w:p>
    <w:p w14:paraId="7A671137" w14:textId="77777777" w:rsidR="00F95BE0" w:rsidRPr="00F95BE0" w:rsidRDefault="00F95BE0" w:rsidP="00F95BE0">
      <w:pPr>
        <w:ind w:left="360"/>
        <w:rPr>
          <w:sz w:val="40"/>
          <w:szCs w:val="40"/>
        </w:rPr>
      </w:pPr>
    </w:p>
    <w:p w14:paraId="5F0C542E" w14:textId="77777777" w:rsidR="00F95BE0" w:rsidRDefault="00F95BE0" w:rsidP="00F95BE0">
      <w:pPr>
        <w:pStyle w:val="ListParagraph"/>
        <w:numPr>
          <w:ilvl w:val="0"/>
          <w:numId w:val="30"/>
        </w:numPr>
        <w:rPr>
          <w:sz w:val="36"/>
          <w:szCs w:val="36"/>
        </w:rPr>
      </w:pPr>
      <w:r>
        <w:rPr>
          <w:sz w:val="36"/>
          <w:szCs w:val="36"/>
        </w:rPr>
        <w:t>There are Main 5 type of software as given below.</w:t>
      </w:r>
    </w:p>
    <w:p w14:paraId="77064372" w14:textId="77777777" w:rsidR="00F95BE0" w:rsidRDefault="00F95BE0" w:rsidP="00F95BE0">
      <w:pPr>
        <w:pStyle w:val="ListParagraph"/>
        <w:ind w:left="1440"/>
        <w:rPr>
          <w:sz w:val="36"/>
          <w:szCs w:val="36"/>
        </w:rPr>
      </w:pPr>
    </w:p>
    <w:p w14:paraId="46566B58" w14:textId="77777777" w:rsidR="00F95BE0" w:rsidRDefault="00F95BE0" w:rsidP="00F95BE0">
      <w:pPr>
        <w:pStyle w:val="ListParagraph"/>
        <w:numPr>
          <w:ilvl w:val="0"/>
          <w:numId w:val="32"/>
        </w:numPr>
        <w:rPr>
          <w:sz w:val="36"/>
          <w:szCs w:val="36"/>
        </w:rPr>
      </w:pPr>
      <w:r>
        <w:rPr>
          <w:sz w:val="36"/>
          <w:szCs w:val="36"/>
        </w:rPr>
        <w:t>Application software</w:t>
      </w:r>
    </w:p>
    <w:p w14:paraId="7C60DD6A" w14:textId="77777777" w:rsidR="00F95BE0" w:rsidRPr="00F95BE0" w:rsidRDefault="00F95BE0" w:rsidP="00F95BE0">
      <w:pPr>
        <w:ind w:left="1800"/>
        <w:rPr>
          <w:sz w:val="36"/>
          <w:szCs w:val="36"/>
        </w:rPr>
      </w:pPr>
    </w:p>
    <w:p w14:paraId="2B1B3288" w14:textId="77777777" w:rsidR="00F95BE0" w:rsidRDefault="00F95BE0" w:rsidP="00F95BE0">
      <w:pPr>
        <w:ind w:left="2880"/>
        <w:rPr>
          <w:sz w:val="36"/>
          <w:szCs w:val="36"/>
        </w:rPr>
      </w:pPr>
      <w:r>
        <w:rPr>
          <w:sz w:val="36"/>
          <w:szCs w:val="36"/>
        </w:rPr>
        <w:t xml:space="preserve">The most common type of the </w:t>
      </w:r>
      <w:proofErr w:type="gramStart"/>
      <w:r>
        <w:rPr>
          <w:sz w:val="36"/>
          <w:szCs w:val="36"/>
        </w:rPr>
        <w:t>software ,</w:t>
      </w:r>
      <w:proofErr w:type="gramEnd"/>
      <w:r>
        <w:rPr>
          <w:sz w:val="36"/>
          <w:szCs w:val="36"/>
        </w:rPr>
        <w:t xml:space="preserve"> application software is a computer software package that perform a specific function for a user , or in some cases , for other application.</w:t>
      </w:r>
    </w:p>
    <w:p w14:paraId="4D6E4B2B" w14:textId="77777777" w:rsidR="00F95BE0" w:rsidRDefault="00F95BE0" w:rsidP="00F95BE0">
      <w:pPr>
        <w:ind w:left="2880"/>
        <w:rPr>
          <w:sz w:val="36"/>
          <w:szCs w:val="36"/>
        </w:rPr>
      </w:pPr>
    </w:p>
    <w:p w14:paraId="1B46A091" w14:textId="77777777" w:rsidR="00F95BE0" w:rsidRDefault="00F95BE0" w:rsidP="00F95BE0">
      <w:pPr>
        <w:ind w:left="2880"/>
        <w:rPr>
          <w:sz w:val="36"/>
          <w:szCs w:val="36"/>
        </w:rPr>
      </w:pPr>
    </w:p>
    <w:p w14:paraId="7F8A9C62" w14:textId="77777777" w:rsidR="00F95BE0" w:rsidRDefault="00F95BE0" w:rsidP="00F95BE0">
      <w:pPr>
        <w:ind w:left="2880"/>
        <w:rPr>
          <w:sz w:val="36"/>
          <w:szCs w:val="36"/>
        </w:rPr>
      </w:pPr>
    </w:p>
    <w:p w14:paraId="039E6746" w14:textId="77777777" w:rsidR="00F95BE0" w:rsidRPr="00F95BE0" w:rsidRDefault="00F95BE0" w:rsidP="00F95BE0">
      <w:pPr>
        <w:ind w:left="2880"/>
        <w:rPr>
          <w:sz w:val="36"/>
          <w:szCs w:val="36"/>
        </w:rPr>
      </w:pPr>
    </w:p>
    <w:p w14:paraId="6EEC8BB8" w14:textId="77777777" w:rsidR="00F95BE0" w:rsidRDefault="00F95BE0" w:rsidP="00F95BE0">
      <w:pPr>
        <w:pStyle w:val="ListParagraph"/>
        <w:numPr>
          <w:ilvl w:val="0"/>
          <w:numId w:val="32"/>
        </w:numPr>
        <w:rPr>
          <w:sz w:val="36"/>
          <w:szCs w:val="36"/>
        </w:rPr>
      </w:pPr>
      <w:r>
        <w:rPr>
          <w:sz w:val="36"/>
          <w:szCs w:val="36"/>
        </w:rPr>
        <w:lastRenderedPageBreak/>
        <w:t>System software</w:t>
      </w:r>
    </w:p>
    <w:p w14:paraId="03B900E4" w14:textId="77777777" w:rsidR="00F95BE0" w:rsidRDefault="00F95BE0" w:rsidP="00F95BE0">
      <w:pPr>
        <w:rPr>
          <w:sz w:val="36"/>
          <w:szCs w:val="36"/>
        </w:rPr>
      </w:pPr>
    </w:p>
    <w:p w14:paraId="6B63E5CB" w14:textId="77777777" w:rsidR="00F95BE0" w:rsidRDefault="00F95BE0" w:rsidP="00F95BE0">
      <w:pPr>
        <w:ind w:left="2880"/>
        <w:rPr>
          <w:sz w:val="36"/>
          <w:szCs w:val="36"/>
        </w:rPr>
      </w:pPr>
      <w:r>
        <w:rPr>
          <w:sz w:val="36"/>
          <w:szCs w:val="36"/>
        </w:rPr>
        <w:t>These software program design to run computer application program and hardware.</w:t>
      </w:r>
    </w:p>
    <w:p w14:paraId="72739B13" w14:textId="77777777" w:rsidR="00F95BE0" w:rsidRPr="00F95BE0" w:rsidRDefault="00F95BE0" w:rsidP="00F95BE0">
      <w:pPr>
        <w:ind w:left="2880"/>
        <w:rPr>
          <w:sz w:val="36"/>
          <w:szCs w:val="36"/>
        </w:rPr>
      </w:pPr>
    </w:p>
    <w:p w14:paraId="58110B55" w14:textId="77777777" w:rsidR="00F95BE0" w:rsidRDefault="00F95BE0" w:rsidP="00F95BE0">
      <w:pPr>
        <w:pStyle w:val="ListParagraph"/>
        <w:numPr>
          <w:ilvl w:val="0"/>
          <w:numId w:val="32"/>
        </w:numPr>
        <w:rPr>
          <w:sz w:val="36"/>
          <w:szCs w:val="36"/>
        </w:rPr>
      </w:pPr>
      <w:r>
        <w:rPr>
          <w:sz w:val="36"/>
          <w:szCs w:val="36"/>
        </w:rPr>
        <w:t>Driver software</w:t>
      </w:r>
    </w:p>
    <w:p w14:paraId="20EC9738" w14:textId="77777777" w:rsidR="00F95BE0" w:rsidRDefault="00F95BE0" w:rsidP="00F95BE0">
      <w:pPr>
        <w:rPr>
          <w:sz w:val="36"/>
          <w:szCs w:val="36"/>
        </w:rPr>
      </w:pPr>
    </w:p>
    <w:p w14:paraId="2F7202EE" w14:textId="77777777" w:rsidR="00F95BE0" w:rsidRDefault="00F95BE0" w:rsidP="00F95BE0">
      <w:pPr>
        <w:ind w:left="2880"/>
        <w:rPr>
          <w:sz w:val="36"/>
          <w:szCs w:val="36"/>
        </w:rPr>
      </w:pPr>
      <w:r>
        <w:rPr>
          <w:sz w:val="36"/>
          <w:szCs w:val="36"/>
        </w:rPr>
        <w:t xml:space="preserve">Device drivers </w:t>
      </w:r>
      <w:r w:rsidR="0093494D">
        <w:rPr>
          <w:sz w:val="36"/>
          <w:szCs w:val="36"/>
        </w:rPr>
        <w:t xml:space="preserve">control the device and peripherals connected to </w:t>
      </w:r>
      <w:proofErr w:type="gramStart"/>
      <w:r w:rsidR="0093494D">
        <w:rPr>
          <w:sz w:val="36"/>
          <w:szCs w:val="36"/>
        </w:rPr>
        <w:t>a  computer</w:t>
      </w:r>
      <w:proofErr w:type="gramEnd"/>
      <w:r w:rsidR="0093494D">
        <w:rPr>
          <w:sz w:val="36"/>
          <w:szCs w:val="36"/>
        </w:rPr>
        <w:t xml:space="preserve"> ,enabling them to perform there specific task .</w:t>
      </w:r>
    </w:p>
    <w:p w14:paraId="43E73828" w14:textId="77777777" w:rsidR="0093494D" w:rsidRPr="00F95BE0" w:rsidRDefault="0093494D" w:rsidP="00F95BE0">
      <w:pPr>
        <w:ind w:left="2880"/>
        <w:rPr>
          <w:sz w:val="36"/>
          <w:szCs w:val="36"/>
        </w:rPr>
      </w:pPr>
    </w:p>
    <w:p w14:paraId="18622C41" w14:textId="77777777" w:rsidR="00F95BE0" w:rsidRDefault="00F95BE0" w:rsidP="00F95BE0">
      <w:pPr>
        <w:pStyle w:val="ListParagraph"/>
        <w:numPr>
          <w:ilvl w:val="0"/>
          <w:numId w:val="32"/>
        </w:numPr>
        <w:rPr>
          <w:sz w:val="36"/>
          <w:szCs w:val="36"/>
        </w:rPr>
      </w:pPr>
      <w:r>
        <w:rPr>
          <w:sz w:val="36"/>
          <w:szCs w:val="36"/>
        </w:rPr>
        <w:t>Middleware</w:t>
      </w:r>
    </w:p>
    <w:p w14:paraId="0948654D" w14:textId="77777777" w:rsidR="0093494D" w:rsidRDefault="0093494D" w:rsidP="0093494D">
      <w:pPr>
        <w:rPr>
          <w:sz w:val="36"/>
          <w:szCs w:val="36"/>
        </w:rPr>
      </w:pPr>
    </w:p>
    <w:p w14:paraId="3962EA7A" w14:textId="77777777" w:rsidR="0093494D" w:rsidRDefault="0093494D" w:rsidP="0093494D">
      <w:pPr>
        <w:ind w:left="2880"/>
        <w:rPr>
          <w:sz w:val="36"/>
          <w:szCs w:val="36"/>
        </w:rPr>
      </w:pPr>
      <w:r>
        <w:rPr>
          <w:sz w:val="36"/>
          <w:szCs w:val="36"/>
        </w:rPr>
        <w:t xml:space="preserve">The term middleware describe software that mediates between application and system software or between two different kind of application </w:t>
      </w:r>
      <w:proofErr w:type="gramStart"/>
      <w:r>
        <w:rPr>
          <w:sz w:val="36"/>
          <w:szCs w:val="36"/>
        </w:rPr>
        <w:t>software .</w:t>
      </w:r>
      <w:proofErr w:type="gramEnd"/>
    </w:p>
    <w:p w14:paraId="22CA2A4E" w14:textId="77777777" w:rsidR="0093494D" w:rsidRDefault="0093494D" w:rsidP="0093494D">
      <w:pPr>
        <w:ind w:left="2880"/>
        <w:rPr>
          <w:sz w:val="36"/>
          <w:szCs w:val="36"/>
        </w:rPr>
      </w:pPr>
      <w:r>
        <w:rPr>
          <w:sz w:val="36"/>
          <w:szCs w:val="36"/>
        </w:rPr>
        <w:t xml:space="preserve">For Example, middleware enables Microsoft Windows </w:t>
      </w:r>
      <w:proofErr w:type="gramStart"/>
      <w:r>
        <w:rPr>
          <w:sz w:val="36"/>
          <w:szCs w:val="36"/>
        </w:rPr>
        <w:t>To</w:t>
      </w:r>
      <w:proofErr w:type="gramEnd"/>
      <w:r>
        <w:rPr>
          <w:sz w:val="36"/>
          <w:szCs w:val="36"/>
        </w:rPr>
        <w:t xml:space="preserve"> talks to excel and word.</w:t>
      </w:r>
    </w:p>
    <w:p w14:paraId="40C5BFF6" w14:textId="77777777" w:rsidR="0093494D" w:rsidRPr="0093494D" w:rsidRDefault="0093494D" w:rsidP="0093494D">
      <w:pPr>
        <w:ind w:left="2880"/>
        <w:rPr>
          <w:sz w:val="36"/>
          <w:szCs w:val="36"/>
        </w:rPr>
      </w:pPr>
    </w:p>
    <w:p w14:paraId="7D622119" w14:textId="77777777" w:rsidR="00F95BE0" w:rsidRDefault="00F95BE0" w:rsidP="00F95BE0">
      <w:pPr>
        <w:pStyle w:val="ListParagraph"/>
        <w:numPr>
          <w:ilvl w:val="0"/>
          <w:numId w:val="32"/>
        </w:numPr>
        <w:rPr>
          <w:sz w:val="36"/>
          <w:szCs w:val="36"/>
        </w:rPr>
      </w:pPr>
      <w:r>
        <w:rPr>
          <w:sz w:val="36"/>
          <w:szCs w:val="36"/>
        </w:rPr>
        <w:t>Programming software</w:t>
      </w:r>
    </w:p>
    <w:p w14:paraId="389CA907" w14:textId="77777777" w:rsidR="0093494D" w:rsidRDefault="0093494D" w:rsidP="0093494D">
      <w:pPr>
        <w:rPr>
          <w:sz w:val="36"/>
          <w:szCs w:val="36"/>
        </w:rPr>
      </w:pPr>
    </w:p>
    <w:p w14:paraId="6D0D4F93" w14:textId="77777777" w:rsidR="0093494D" w:rsidRDefault="0093494D" w:rsidP="0093494D">
      <w:pPr>
        <w:ind w:left="2880"/>
        <w:rPr>
          <w:sz w:val="36"/>
          <w:szCs w:val="36"/>
        </w:rPr>
      </w:pPr>
      <w:r>
        <w:rPr>
          <w:sz w:val="36"/>
          <w:szCs w:val="36"/>
        </w:rPr>
        <w:t xml:space="preserve">Computer program use programming software to write code. Programming software and programming tools enable developers to </w:t>
      </w:r>
      <w:proofErr w:type="gramStart"/>
      <w:r>
        <w:rPr>
          <w:sz w:val="36"/>
          <w:szCs w:val="36"/>
        </w:rPr>
        <w:t>develop ,</w:t>
      </w:r>
      <w:proofErr w:type="gramEnd"/>
      <w:r>
        <w:rPr>
          <w:sz w:val="36"/>
          <w:szCs w:val="36"/>
        </w:rPr>
        <w:t xml:space="preserve"> write , test , debug other software programs. </w:t>
      </w:r>
    </w:p>
    <w:p w14:paraId="32B2B908" w14:textId="77777777" w:rsidR="0093494D" w:rsidRDefault="0093494D" w:rsidP="0093494D">
      <w:pPr>
        <w:pStyle w:val="ListParagraph"/>
        <w:numPr>
          <w:ilvl w:val="0"/>
          <w:numId w:val="24"/>
        </w:numPr>
        <w:rPr>
          <w:sz w:val="40"/>
          <w:szCs w:val="40"/>
        </w:rPr>
      </w:pPr>
      <w:r w:rsidRPr="0093494D">
        <w:rPr>
          <w:sz w:val="40"/>
          <w:szCs w:val="40"/>
        </w:rPr>
        <w:lastRenderedPageBreak/>
        <w:t>What is SDLC? Explain each phase of SDLC?</w:t>
      </w:r>
    </w:p>
    <w:p w14:paraId="0D7140D9" w14:textId="77777777" w:rsidR="0093494D" w:rsidRDefault="0093494D" w:rsidP="0093494D">
      <w:pPr>
        <w:pStyle w:val="ListParagraph"/>
        <w:rPr>
          <w:sz w:val="40"/>
          <w:szCs w:val="40"/>
        </w:rPr>
      </w:pPr>
    </w:p>
    <w:p w14:paraId="4CD18F9C" w14:textId="77777777" w:rsidR="009E17A5" w:rsidRDefault="009E17A5" w:rsidP="0093494D">
      <w:pPr>
        <w:pStyle w:val="ListParagraph"/>
        <w:numPr>
          <w:ilvl w:val="0"/>
          <w:numId w:val="30"/>
        </w:numPr>
        <w:rPr>
          <w:sz w:val="40"/>
          <w:szCs w:val="40"/>
        </w:rPr>
      </w:pPr>
      <w:r>
        <w:rPr>
          <w:sz w:val="40"/>
          <w:szCs w:val="40"/>
        </w:rPr>
        <w:t>The software development life cycle refers to a methodology with clearly defined processes for creating high-quality software.</w:t>
      </w:r>
    </w:p>
    <w:p w14:paraId="1E7F3827" w14:textId="77777777" w:rsidR="009E17A5" w:rsidRDefault="009E17A5" w:rsidP="009E17A5">
      <w:pPr>
        <w:pStyle w:val="ListParagraph"/>
        <w:ind w:left="1440"/>
        <w:rPr>
          <w:sz w:val="40"/>
          <w:szCs w:val="40"/>
        </w:rPr>
      </w:pPr>
    </w:p>
    <w:p w14:paraId="1199F9E7" w14:textId="77777777" w:rsidR="0093494D" w:rsidRDefault="009E17A5" w:rsidP="009E17A5">
      <w:pPr>
        <w:pStyle w:val="ListParagraph"/>
        <w:numPr>
          <w:ilvl w:val="0"/>
          <w:numId w:val="33"/>
        </w:numPr>
        <w:rPr>
          <w:sz w:val="40"/>
          <w:szCs w:val="40"/>
        </w:rPr>
      </w:pPr>
      <w:r>
        <w:rPr>
          <w:sz w:val="40"/>
          <w:szCs w:val="40"/>
        </w:rPr>
        <w:t xml:space="preserve">Requirement gathering </w:t>
      </w:r>
    </w:p>
    <w:p w14:paraId="5B14BC34" w14:textId="77777777" w:rsidR="009E17A5" w:rsidRDefault="009E17A5" w:rsidP="009E17A5">
      <w:pPr>
        <w:pStyle w:val="ListParagraph"/>
        <w:numPr>
          <w:ilvl w:val="0"/>
          <w:numId w:val="33"/>
        </w:numPr>
        <w:rPr>
          <w:sz w:val="40"/>
          <w:szCs w:val="40"/>
        </w:rPr>
      </w:pPr>
      <w:r>
        <w:rPr>
          <w:sz w:val="40"/>
          <w:szCs w:val="40"/>
        </w:rPr>
        <w:t xml:space="preserve">Analysis </w:t>
      </w:r>
    </w:p>
    <w:p w14:paraId="4584F3F4" w14:textId="77777777" w:rsidR="009E17A5" w:rsidRDefault="009E17A5" w:rsidP="009E17A5">
      <w:pPr>
        <w:pStyle w:val="ListParagraph"/>
        <w:numPr>
          <w:ilvl w:val="0"/>
          <w:numId w:val="33"/>
        </w:numPr>
        <w:rPr>
          <w:sz w:val="40"/>
          <w:szCs w:val="40"/>
        </w:rPr>
      </w:pPr>
      <w:r>
        <w:rPr>
          <w:sz w:val="40"/>
          <w:szCs w:val="40"/>
        </w:rPr>
        <w:t>Designing</w:t>
      </w:r>
    </w:p>
    <w:p w14:paraId="188FA20C" w14:textId="77777777" w:rsidR="009E17A5" w:rsidRDefault="009E17A5" w:rsidP="009E17A5">
      <w:pPr>
        <w:pStyle w:val="ListParagraph"/>
        <w:numPr>
          <w:ilvl w:val="0"/>
          <w:numId w:val="33"/>
        </w:numPr>
        <w:rPr>
          <w:sz w:val="40"/>
          <w:szCs w:val="40"/>
        </w:rPr>
      </w:pPr>
      <w:r>
        <w:rPr>
          <w:sz w:val="40"/>
          <w:szCs w:val="40"/>
        </w:rPr>
        <w:t>Implementation</w:t>
      </w:r>
    </w:p>
    <w:p w14:paraId="594867FF" w14:textId="77777777" w:rsidR="009E17A5" w:rsidRDefault="009E17A5" w:rsidP="009E17A5">
      <w:pPr>
        <w:pStyle w:val="ListParagraph"/>
        <w:numPr>
          <w:ilvl w:val="0"/>
          <w:numId w:val="33"/>
        </w:numPr>
        <w:rPr>
          <w:sz w:val="40"/>
          <w:szCs w:val="40"/>
        </w:rPr>
      </w:pPr>
      <w:r>
        <w:rPr>
          <w:sz w:val="40"/>
          <w:szCs w:val="40"/>
        </w:rPr>
        <w:t>Testing</w:t>
      </w:r>
    </w:p>
    <w:p w14:paraId="49CA7FF9" w14:textId="77777777" w:rsidR="009E17A5" w:rsidRDefault="009E17A5" w:rsidP="009E17A5">
      <w:pPr>
        <w:pStyle w:val="ListParagraph"/>
        <w:numPr>
          <w:ilvl w:val="0"/>
          <w:numId w:val="33"/>
        </w:numPr>
        <w:rPr>
          <w:sz w:val="40"/>
          <w:szCs w:val="40"/>
        </w:rPr>
      </w:pPr>
      <w:r>
        <w:rPr>
          <w:sz w:val="40"/>
          <w:szCs w:val="40"/>
        </w:rPr>
        <w:t>Maintenance</w:t>
      </w:r>
    </w:p>
    <w:p w14:paraId="789C413B" w14:textId="77777777" w:rsidR="009E17A5" w:rsidRPr="009E17A5" w:rsidRDefault="009E17A5" w:rsidP="009E17A5">
      <w:pPr>
        <w:ind w:left="1800"/>
        <w:rPr>
          <w:sz w:val="40"/>
          <w:szCs w:val="40"/>
        </w:rPr>
      </w:pPr>
    </w:p>
    <w:p w14:paraId="3FAA8FBB" w14:textId="77777777" w:rsidR="00983630" w:rsidRDefault="00983630" w:rsidP="00F95BE0">
      <w:pPr>
        <w:ind w:left="1080"/>
        <w:rPr>
          <w:rStyle w:val="Strong"/>
          <w:rFonts w:cstheme="minorHAnsi"/>
          <w:b w:val="0"/>
          <w:bCs w:val="0"/>
          <w:color w:val="273239"/>
          <w:spacing w:val="2"/>
          <w:sz w:val="40"/>
          <w:szCs w:val="40"/>
          <w:bdr w:val="none" w:sz="0" w:space="0" w:color="auto" w:frame="1"/>
          <w:shd w:val="clear" w:color="auto" w:fill="FFFFFF"/>
        </w:rPr>
      </w:pPr>
    </w:p>
    <w:p w14:paraId="71698FFE" w14:textId="7703F987" w:rsidR="00983630" w:rsidRPr="00526F77" w:rsidRDefault="00526F77" w:rsidP="00526F77">
      <w:pPr>
        <w:pStyle w:val="ListParagraph"/>
        <w:numPr>
          <w:ilvl w:val="0"/>
          <w:numId w:val="24"/>
        </w:numPr>
        <w:rPr>
          <w:rFonts w:cstheme="minorHAnsi"/>
          <w:color w:val="273239"/>
          <w:spacing w:val="2"/>
          <w:sz w:val="40"/>
          <w:szCs w:val="40"/>
          <w:bdr w:val="none" w:sz="0" w:space="0" w:color="auto" w:frame="1"/>
          <w:shd w:val="clear" w:color="auto" w:fill="FFFFFF"/>
        </w:rPr>
      </w:pPr>
      <w:r w:rsidRPr="00526F77">
        <w:rPr>
          <w:sz w:val="40"/>
          <w:szCs w:val="40"/>
        </w:rPr>
        <w:t>What is DFD? Create a DFD diagram on Flipkart</w:t>
      </w:r>
      <w:r>
        <w:rPr>
          <w:sz w:val="40"/>
          <w:szCs w:val="40"/>
        </w:rPr>
        <w:t>.</w:t>
      </w:r>
    </w:p>
    <w:p w14:paraId="0BAAA066" w14:textId="77777777" w:rsidR="00526F77" w:rsidRDefault="00526F77" w:rsidP="00526F77">
      <w:pPr>
        <w:ind w:left="360"/>
        <w:rPr>
          <w:rStyle w:val="Strong"/>
          <w:rFonts w:cstheme="minorHAnsi"/>
          <w:b w:val="0"/>
          <w:bCs w:val="0"/>
          <w:color w:val="273239"/>
          <w:spacing w:val="2"/>
          <w:sz w:val="40"/>
          <w:szCs w:val="40"/>
          <w:bdr w:val="none" w:sz="0" w:space="0" w:color="auto" w:frame="1"/>
          <w:shd w:val="clear" w:color="auto" w:fill="FFFFFF"/>
        </w:rPr>
      </w:pPr>
    </w:p>
    <w:p w14:paraId="79DE77D4" w14:textId="77777777" w:rsidR="00526F77" w:rsidRPr="00526F77" w:rsidRDefault="00526F77" w:rsidP="00526F77">
      <w:pPr>
        <w:ind w:left="360"/>
        <w:rPr>
          <w:rStyle w:val="Strong"/>
          <w:rFonts w:cstheme="minorHAnsi"/>
          <w:b w:val="0"/>
          <w:bCs w:val="0"/>
          <w:color w:val="273239"/>
          <w:spacing w:val="2"/>
          <w:sz w:val="40"/>
          <w:szCs w:val="40"/>
          <w:bdr w:val="none" w:sz="0" w:space="0" w:color="auto" w:frame="1"/>
          <w:shd w:val="clear" w:color="auto" w:fill="FFFFFF"/>
        </w:rPr>
      </w:pPr>
    </w:p>
    <w:p w14:paraId="1D7F631B" w14:textId="5C2ACF8F" w:rsidR="00F95BE0" w:rsidRDefault="00AC0425" w:rsidP="00F95BE0">
      <w:pPr>
        <w:ind w:left="1080"/>
        <w:rPr>
          <w:rFonts w:cstheme="minorHAnsi"/>
          <w:color w:val="273239"/>
          <w:spacing w:val="2"/>
          <w:sz w:val="40"/>
          <w:szCs w:val="40"/>
          <w:shd w:val="clear" w:color="auto" w:fill="FFFFFF"/>
        </w:rPr>
      </w:pPr>
      <w:r>
        <w:rPr>
          <w:rStyle w:val="Strong"/>
          <w:rFonts w:cstheme="minorHAnsi"/>
          <w:b w:val="0"/>
          <w:bCs w:val="0"/>
          <w:color w:val="273239"/>
          <w:spacing w:val="2"/>
          <w:sz w:val="40"/>
          <w:szCs w:val="40"/>
          <w:bdr w:val="none" w:sz="0" w:space="0" w:color="auto" w:frame="1"/>
          <w:shd w:val="clear" w:color="auto" w:fill="FFFFFF"/>
        </w:rPr>
        <w:t>DFD</w:t>
      </w:r>
      <w:r w:rsidR="00347943" w:rsidRPr="002625C5">
        <w:rPr>
          <w:rFonts w:cstheme="minorHAnsi"/>
          <w:color w:val="273239"/>
          <w:spacing w:val="2"/>
          <w:sz w:val="40"/>
          <w:szCs w:val="40"/>
          <w:shd w:val="clear" w:color="auto" w:fill="FFFFFF"/>
        </w:rPr>
        <w:t> is the abbreviation for </w:t>
      </w:r>
      <w:r w:rsidR="00347943" w:rsidRPr="00AC0425">
        <w:rPr>
          <w:rStyle w:val="Strong"/>
          <w:rFonts w:cstheme="minorHAnsi"/>
          <w:b w:val="0"/>
          <w:bCs w:val="0"/>
          <w:color w:val="273239"/>
          <w:spacing w:val="2"/>
          <w:sz w:val="40"/>
          <w:szCs w:val="40"/>
          <w:bdr w:val="none" w:sz="0" w:space="0" w:color="auto" w:frame="1"/>
          <w:shd w:val="clear" w:color="auto" w:fill="FFFFFF"/>
        </w:rPr>
        <w:t>Data Flow Diagram</w:t>
      </w:r>
      <w:r w:rsidR="00347943" w:rsidRPr="002625C5">
        <w:rPr>
          <w:rFonts w:cstheme="minorHAnsi"/>
          <w:color w:val="273239"/>
          <w:spacing w:val="2"/>
          <w:sz w:val="40"/>
          <w:szCs w:val="40"/>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w:t>
      </w:r>
    </w:p>
    <w:p w14:paraId="5BF9B66D" w14:textId="77777777" w:rsidR="003C4650" w:rsidRDefault="003C4650" w:rsidP="00F95BE0">
      <w:pPr>
        <w:ind w:left="1080"/>
        <w:rPr>
          <w:rFonts w:cstheme="minorHAnsi"/>
          <w:color w:val="273239"/>
          <w:spacing w:val="2"/>
          <w:sz w:val="40"/>
          <w:szCs w:val="40"/>
          <w:shd w:val="clear" w:color="auto" w:fill="FFFFFF"/>
        </w:rPr>
      </w:pPr>
    </w:p>
    <w:p w14:paraId="47CDB34A" w14:textId="55DF45CB" w:rsidR="003C4650" w:rsidRDefault="008529EB" w:rsidP="00F95BE0">
      <w:pPr>
        <w:ind w:left="1080"/>
        <w:rPr>
          <w:rFonts w:cstheme="minorHAnsi"/>
          <w:sz w:val="40"/>
          <w:szCs w:val="40"/>
        </w:rPr>
      </w:pPr>
      <w:r>
        <w:rPr>
          <w:rFonts w:cstheme="minorHAnsi"/>
          <w:noProof/>
          <w:sz w:val="40"/>
          <w:szCs w:val="40"/>
        </w:rPr>
        <w:lastRenderedPageBreak/>
        <w:drawing>
          <wp:inline distT="0" distB="0" distL="0" distR="0" wp14:anchorId="7F73D851" wp14:editId="702A8064">
            <wp:extent cx="4781827" cy="3763645"/>
            <wp:effectExtent l="0" t="0" r="0" b="8255"/>
            <wp:docPr id="58889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898495" name="Picture 588898495"/>
                    <pic:cNvPicPr/>
                  </pic:nvPicPr>
                  <pic:blipFill>
                    <a:blip r:embed="rId9">
                      <a:extLst>
                        <a:ext uri="{28A0092B-C50C-407E-A947-70E740481C1C}">
                          <a14:useLocalDpi xmlns:a14="http://schemas.microsoft.com/office/drawing/2010/main" val="0"/>
                        </a:ext>
                      </a:extLst>
                    </a:blip>
                    <a:stretch>
                      <a:fillRect/>
                    </a:stretch>
                  </pic:blipFill>
                  <pic:spPr>
                    <a:xfrm>
                      <a:off x="0" y="0"/>
                      <a:ext cx="4798668" cy="3776900"/>
                    </a:xfrm>
                    <a:prstGeom prst="rect">
                      <a:avLst/>
                    </a:prstGeom>
                  </pic:spPr>
                </pic:pic>
              </a:graphicData>
            </a:graphic>
          </wp:inline>
        </w:drawing>
      </w:r>
    </w:p>
    <w:p w14:paraId="03352AE0" w14:textId="77777777" w:rsidR="00024F9A" w:rsidRPr="00024F9A" w:rsidRDefault="00024F9A" w:rsidP="00F95BE0">
      <w:pPr>
        <w:ind w:left="1080"/>
        <w:rPr>
          <w:rFonts w:cstheme="minorHAnsi"/>
          <w:sz w:val="40"/>
          <w:szCs w:val="40"/>
        </w:rPr>
      </w:pPr>
    </w:p>
    <w:p w14:paraId="7280FA21" w14:textId="7398EEB4" w:rsidR="00024F9A" w:rsidRPr="00954D2B" w:rsidRDefault="00024F9A" w:rsidP="00024F9A">
      <w:pPr>
        <w:pStyle w:val="ListParagraph"/>
        <w:numPr>
          <w:ilvl w:val="0"/>
          <w:numId w:val="24"/>
        </w:numPr>
        <w:rPr>
          <w:rFonts w:cstheme="minorHAnsi"/>
          <w:sz w:val="40"/>
          <w:szCs w:val="40"/>
        </w:rPr>
      </w:pPr>
      <w:r w:rsidRPr="00024F9A">
        <w:rPr>
          <w:sz w:val="40"/>
          <w:szCs w:val="40"/>
        </w:rPr>
        <w:t>What is Flow chart? Create a flowchart to make addition of two numbers</w:t>
      </w:r>
      <w:r>
        <w:rPr>
          <w:sz w:val="40"/>
          <w:szCs w:val="40"/>
        </w:rPr>
        <w:t>.</w:t>
      </w:r>
    </w:p>
    <w:p w14:paraId="562C90F3" w14:textId="77777777" w:rsidR="00954D2B" w:rsidRPr="006B3186" w:rsidRDefault="00954D2B" w:rsidP="00954D2B">
      <w:pPr>
        <w:pStyle w:val="ListParagraph"/>
        <w:rPr>
          <w:rFonts w:cstheme="minorHAnsi"/>
          <w:sz w:val="40"/>
          <w:szCs w:val="40"/>
        </w:rPr>
      </w:pPr>
    </w:p>
    <w:p w14:paraId="3DAB0268" w14:textId="51811272" w:rsidR="006B3186" w:rsidRPr="00AC3180" w:rsidRDefault="006B3186" w:rsidP="006B3186">
      <w:pPr>
        <w:pStyle w:val="ListParagraph"/>
        <w:shd w:val="clear" w:color="auto" w:fill="FFFFFF"/>
        <w:spacing w:before="120" w:after="120"/>
        <w:rPr>
          <w:rFonts w:eastAsia="Times New Roman" w:cstheme="minorHAnsi"/>
          <w:color w:val="202122"/>
          <w:sz w:val="40"/>
          <w:szCs w:val="40"/>
          <w:lang w:val="en-IN" w:eastAsia="en-IN"/>
        </w:rPr>
      </w:pPr>
      <w:r w:rsidRPr="00AC3180">
        <w:rPr>
          <w:rFonts w:eastAsia="Times New Roman" w:cstheme="minorHAnsi"/>
          <w:color w:val="202122"/>
          <w:sz w:val="40"/>
          <w:szCs w:val="40"/>
          <w:lang w:val="en-IN" w:eastAsia="en-IN"/>
        </w:rPr>
        <w:t>A flowchart is a type o</w:t>
      </w:r>
      <w:r w:rsidR="00240A9B">
        <w:rPr>
          <w:rFonts w:eastAsia="Times New Roman" w:cstheme="minorHAnsi"/>
          <w:color w:val="202122"/>
          <w:sz w:val="40"/>
          <w:szCs w:val="40"/>
          <w:lang w:val="en-IN" w:eastAsia="en-IN"/>
        </w:rPr>
        <w:t>f diagram</w:t>
      </w:r>
      <w:r w:rsidRPr="00AC3180">
        <w:rPr>
          <w:rFonts w:eastAsia="Times New Roman" w:cstheme="minorHAnsi"/>
          <w:color w:val="202122"/>
          <w:sz w:val="40"/>
          <w:szCs w:val="40"/>
          <w:lang w:val="en-IN" w:eastAsia="en-IN"/>
        </w:rPr>
        <w:t> that represents a </w:t>
      </w:r>
      <w:hyperlink r:id="rId10" w:tooltip="Workflow" w:history="1">
        <w:r w:rsidRPr="00240A9B">
          <w:rPr>
            <w:rFonts w:eastAsia="Times New Roman" w:cstheme="minorHAnsi"/>
            <w:color w:val="000000" w:themeColor="text1"/>
            <w:sz w:val="40"/>
            <w:szCs w:val="40"/>
            <w:lang w:val="en-IN" w:eastAsia="en-IN"/>
          </w:rPr>
          <w:t>workflow</w:t>
        </w:r>
      </w:hyperlink>
      <w:r w:rsidRPr="00240A9B">
        <w:rPr>
          <w:rFonts w:eastAsia="Times New Roman" w:cstheme="minorHAnsi"/>
          <w:color w:val="000000" w:themeColor="text1"/>
          <w:sz w:val="40"/>
          <w:szCs w:val="40"/>
          <w:lang w:val="en-IN" w:eastAsia="en-IN"/>
        </w:rPr>
        <w:t> </w:t>
      </w:r>
      <w:r w:rsidRPr="00AC3180">
        <w:rPr>
          <w:rFonts w:eastAsia="Times New Roman" w:cstheme="minorHAnsi"/>
          <w:color w:val="202122"/>
          <w:sz w:val="40"/>
          <w:szCs w:val="40"/>
          <w:lang w:val="en-IN" w:eastAsia="en-IN"/>
        </w:rPr>
        <w:t>or</w:t>
      </w:r>
      <w:r w:rsidR="001813AF">
        <w:rPr>
          <w:rFonts w:eastAsia="Times New Roman" w:cstheme="minorHAnsi"/>
          <w:color w:val="202122"/>
          <w:sz w:val="40"/>
          <w:szCs w:val="40"/>
          <w:lang w:val="en-IN" w:eastAsia="en-IN"/>
        </w:rPr>
        <w:t xml:space="preserve"> process</w:t>
      </w:r>
      <w:r w:rsidRPr="00AC3180">
        <w:rPr>
          <w:rFonts w:eastAsia="Times New Roman" w:cstheme="minorHAnsi"/>
          <w:color w:val="202122"/>
          <w:sz w:val="40"/>
          <w:szCs w:val="40"/>
          <w:lang w:val="en-IN" w:eastAsia="en-IN"/>
        </w:rPr>
        <w:t>. A flowchart can also be defined as a diagrammatic representation of an </w:t>
      </w:r>
      <w:r w:rsidR="001813AF">
        <w:rPr>
          <w:rFonts w:eastAsia="Times New Roman" w:cstheme="minorHAnsi"/>
          <w:color w:val="202122"/>
          <w:sz w:val="40"/>
          <w:szCs w:val="40"/>
          <w:lang w:val="en-IN" w:eastAsia="en-IN"/>
        </w:rPr>
        <w:t>algorithm</w:t>
      </w:r>
      <w:r w:rsidRPr="00AC3180">
        <w:rPr>
          <w:rFonts w:eastAsia="Times New Roman" w:cstheme="minorHAnsi"/>
          <w:color w:val="202122"/>
          <w:sz w:val="40"/>
          <w:szCs w:val="40"/>
          <w:lang w:val="en-IN" w:eastAsia="en-IN"/>
        </w:rPr>
        <w:t>, a step-by-step approach to solving a task.</w:t>
      </w:r>
    </w:p>
    <w:p w14:paraId="64882798" w14:textId="6650833E" w:rsidR="006B3186" w:rsidRPr="00AC3180" w:rsidRDefault="006B3186" w:rsidP="006B3186">
      <w:pPr>
        <w:pStyle w:val="ListParagraph"/>
        <w:shd w:val="clear" w:color="auto" w:fill="FFFFFF"/>
        <w:spacing w:before="120" w:after="120"/>
        <w:rPr>
          <w:rFonts w:eastAsia="Times New Roman" w:cstheme="minorHAnsi"/>
          <w:color w:val="202122"/>
          <w:sz w:val="40"/>
          <w:szCs w:val="40"/>
          <w:lang w:val="en-IN" w:eastAsia="en-IN"/>
        </w:rPr>
      </w:pPr>
      <w:r w:rsidRPr="00AC3180">
        <w:rPr>
          <w:rFonts w:eastAsia="Times New Roman" w:cstheme="minorHAnsi"/>
          <w:color w:val="202122"/>
          <w:sz w:val="40"/>
          <w:szCs w:val="40"/>
          <w:lang w:val="en-IN" w:eastAsia="en-IN"/>
        </w:rPr>
        <w:t>The flowchart shows the steps as boxes of various kinds, and their order by connecting the boxes with arrows. This diagrammatic representation illustrates a solution model to a given </w:t>
      </w:r>
      <w:r w:rsidR="001813AF">
        <w:rPr>
          <w:rFonts w:eastAsia="Times New Roman" w:cstheme="minorHAnsi"/>
          <w:color w:val="202122"/>
          <w:sz w:val="40"/>
          <w:szCs w:val="40"/>
          <w:lang w:val="en-IN" w:eastAsia="en-IN"/>
        </w:rPr>
        <w:t>problem</w:t>
      </w:r>
      <w:r w:rsidRPr="00AC3180">
        <w:rPr>
          <w:rFonts w:eastAsia="Times New Roman" w:cstheme="minorHAnsi"/>
          <w:color w:val="202122"/>
          <w:sz w:val="40"/>
          <w:szCs w:val="40"/>
          <w:lang w:val="en-IN" w:eastAsia="en-IN"/>
        </w:rPr>
        <w:t xml:space="preserve">. Flowcharts are </w:t>
      </w:r>
      <w:r w:rsidRPr="00AC3180">
        <w:rPr>
          <w:rFonts w:eastAsia="Times New Roman" w:cstheme="minorHAnsi"/>
          <w:color w:val="202122"/>
          <w:sz w:val="40"/>
          <w:szCs w:val="40"/>
          <w:lang w:val="en-IN" w:eastAsia="en-IN"/>
        </w:rPr>
        <w:lastRenderedPageBreak/>
        <w:t xml:space="preserve">used in </w:t>
      </w:r>
      <w:proofErr w:type="spellStart"/>
      <w:r w:rsidRPr="00AC3180">
        <w:rPr>
          <w:rFonts w:eastAsia="Times New Roman" w:cstheme="minorHAnsi"/>
          <w:color w:val="202122"/>
          <w:sz w:val="40"/>
          <w:szCs w:val="40"/>
          <w:lang w:val="en-IN" w:eastAsia="en-IN"/>
        </w:rPr>
        <w:t>analyzing</w:t>
      </w:r>
      <w:proofErr w:type="spellEnd"/>
      <w:r w:rsidRPr="00AC3180">
        <w:rPr>
          <w:rFonts w:eastAsia="Times New Roman" w:cstheme="minorHAnsi"/>
          <w:color w:val="202122"/>
          <w:sz w:val="40"/>
          <w:szCs w:val="40"/>
          <w:lang w:val="en-IN" w:eastAsia="en-IN"/>
        </w:rPr>
        <w:t>, designing, documenting or managing a process or program in various fields.</w:t>
      </w:r>
      <w:r w:rsidR="001813AF" w:rsidRPr="00AC3180">
        <w:rPr>
          <w:rFonts w:eastAsia="Times New Roman" w:cstheme="minorHAnsi"/>
          <w:color w:val="202122"/>
          <w:sz w:val="40"/>
          <w:szCs w:val="40"/>
          <w:lang w:val="en-IN" w:eastAsia="en-IN"/>
        </w:rPr>
        <w:t xml:space="preserve"> </w:t>
      </w:r>
    </w:p>
    <w:p w14:paraId="08D5C59A" w14:textId="58AF83F5" w:rsidR="006B3186" w:rsidRDefault="006B3186" w:rsidP="006B3186">
      <w:pPr>
        <w:pStyle w:val="ListParagraph"/>
        <w:rPr>
          <w:rFonts w:cstheme="minorHAnsi"/>
          <w:sz w:val="40"/>
          <w:szCs w:val="40"/>
        </w:rPr>
      </w:pPr>
    </w:p>
    <w:p w14:paraId="64ED9F8A" w14:textId="4127E40E" w:rsidR="002517A6" w:rsidRDefault="002517A6" w:rsidP="006B3186">
      <w:pPr>
        <w:pStyle w:val="ListParagraph"/>
        <w:rPr>
          <w:rFonts w:cstheme="minorHAnsi"/>
          <w:sz w:val="40"/>
          <w:szCs w:val="40"/>
        </w:rPr>
      </w:pPr>
      <w:r>
        <w:rPr>
          <w:rFonts w:cstheme="minorHAnsi"/>
          <w:noProof/>
          <w:sz w:val="40"/>
          <w:szCs w:val="40"/>
        </w:rPr>
        <w:drawing>
          <wp:inline distT="0" distB="0" distL="0" distR="0" wp14:anchorId="3264D443" wp14:editId="5ED562A4">
            <wp:extent cx="4907280" cy="5006084"/>
            <wp:effectExtent l="0" t="0" r="7620" b="4445"/>
            <wp:docPr id="751464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4139" name="Picture 751464139"/>
                    <pic:cNvPicPr/>
                  </pic:nvPicPr>
                  <pic:blipFill>
                    <a:blip r:embed="rId11">
                      <a:extLst>
                        <a:ext uri="{28A0092B-C50C-407E-A947-70E740481C1C}">
                          <a14:useLocalDpi xmlns:a14="http://schemas.microsoft.com/office/drawing/2010/main" val="0"/>
                        </a:ext>
                      </a:extLst>
                    </a:blip>
                    <a:stretch>
                      <a:fillRect/>
                    </a:stretch>
                  </pic:blipFill>
                  <pic:spPr>
                    <a:xfrm>
                      <a:off x="0" y="0"/>
                      <a:ext cx="4917560" cy="5016571"/>
                    </a:xfrm>
                    <a:prstGeom prst="rect">
                      <a:avLst/>
                    </a:prstGeom>
                  </pic:spPr>
                </pic:pic>
              </a:graphicData>
            </a:graphic>
          </wp:inline>
        </w:drawing>
      </w:r>
    </w:p>
    <w:p w14:paraId="43AB4737" w14:textId="77777777" w:rsidR="00CE44BC" w:rsidRDefault="00CE44BC" w:rsidP="006B3186">
      <w:pPr>
        <w:pStyle w:val="ListParagraph"/>
        <w:rPr>
          <w:rFonts w:cstheme="minorHAnsi"/>
          <w:sz w:val="40"/>
          <w:szCs w:val="40"/>
        </w:rPr>
      </w:pPr>
    </w:p>
    <w:p w14:paraId="49E96BD5" w14:textId="77777777" w:rsidR="003D2E95" w:rsidRDefault="003D2E95" w:rsidP="006B3186">
      <w:pPr>
        <w:pStyle w:val="ListParagraph"/>
        <w:rPr>
          <w:rFonts w:cstheme="minorHAnsi"/>
          <w:sz w:val="40"/>
          <w:szCs w:val="40"/>
        </w:rPr>
      </w:pPr>
    </w:p>
    <w:p w14:paraId="5048309C" w14:textId="77777777" w:rsidR="003D2E95" w:rsidRDefault="003D2E95" w:rsidP="006B3186">
      <w:pPr>
        <w:pStyle w:val="ListParagraph"/>
        <w:rPr>
          <w:rFonts w:cstheme="minorHAnsi"/>
          <w:sz w:val="40"/>
          <w:szCs w:val="40"/>
        </w:rPr>
      </w:pPr>
    </w:p>
    <w:p w14:paraId="7EB23659" w14:textId="77777777" w:rsidR="003D2E95" w:rsidRDefault="003D2E95" w:rsidP="006B3186">
      <w:pPr>
        <w:pStyle w:val="ListParagraph"/>
        <w:rPr>
          <w:rFonts w:cstheme="minorHAnsi"/>
          <w:sz w:val="40"/>
          <w:szCs w:val="40"/>
        </w:rPr>
      </w:pPr>
    </w:p>
    <w:p w14:paraId="3412A891" w14:textId="77777777" w:rsidR="003D2E95" w:rsidRDefault="003D2E95" w:rsidP="006B3186">
      <w:pPr>
        <w:pStyle w:val="ListParagraph"/>
        <w:rPr>
          <w:rFonts w:cstheme="minorHAnsi"/>
          <w:sz w:val="40"/>
          <w:szCs w:val="40"/>
        </w:rPr>
      </w:pPr>
    </w:p>
    <w:p w14:paraId="18003504" w14:textId="77777777" w:rsidR="003D2E95" w:rsidRDefault="003D2E95" w:rsidP="006B3186">
      <w:pPr>
        <w:pStyle w:val="ListParagraph"/>
        <w:rPr>
          <w:rFonts w:cstheme="minorHAnsi"/>
          <w:sz w:val="40"/>
          <w:szCs w:val="40"/>
        </w:rPr>
      </w:pPr>
    </w:p>
    <w:p w14:paraId="7707220C" w14:textId="77777777" w:rsidR="003D2E95" w:rsidRPr="00686313" w:rsidRDefault="003D2E95" w:rsidP="006B3186">
      <w:pPr>
        <w:pStyle w:val="ListParagraph"/>
        <w:rPr>
          <w:rFonts w:cstheme="minorHAnsi"/>
          <w:sz w:val="40"/>
          <w:szCs w:val="40"/>
        </w:rPr>
      </w:pPr>
    </w:p>
    <w:p w14:paraId="06061090" w14:textId="28FD7BFA" w:rsidR="00CE44BC" w:rsidRPr="003D2E95" w:rsidRDefault="00CE44BC" w:rsidP="00CE44BC">
      <w:pPr>
        <w:pStyle w:val="ListParagraph"/>
        <w:numPr>
          <w:ilvl w:val="0"/>
          <w:numId w:val="24"/>
        </w:numPr>
        <w:rPr>
          <w:rFonts w:cstheme="minorHAnsi"/>
          <w:sz w:val="40"/>
          <w:szCs w:val="40"/>
        </w:rPr>
      </w:pPr>
      <w:r w:rsidRPr="00686313">
        <w:rPr>
          <w:sz w:val="40"/>
          <w:szCs w:val="40"/>
        </w:rPr>
        <w:lastRenderedPageBreak/>
        <w:t xml:space="preserve">What is Use case Diagram? Create a use-case on bill payment on </w:t>
      </w:r>
      <w:proofErr w:type="spellStart"/>
      <w:r w:rsidRPr="00686313">
        <w:rPr>
          <w:sz w:val="40"/>
          <w:szCs w:val="40"/>
        </w:rPr>
        <w:t>paytm</w:t>
      </w:r>
      <w:proofErr w:type="spellEnd"/>
      <w:r w:rsidR="00686313">
        <w:rPr>
          <w:sz w:val="40"/>
          <w:szCs w:val="40"/>
        </w:rPr>
        <w:t>.</w:t>
      </w:r>
    </w:p>
    <w:p w14:paraId="104CBCB7" w14:textId="77777777" w:rsidR="003D2E95" w:rsidRPr="003D2E95" w:rsidRDefault="003D2E95" w:rsidP="003D2E95">
      <w:pPr>
        <w:ind w:left="360"/>
        <w:rPr>
          <w:rFonts w:cstheme="minorHAnsi"/>
          <w:sz w:val="40"/>
          <w:szCs w:val="40"/>
        </w:rPr>
      </w:pPr>
    </w:p>
    <w:p w14:paraId="0C02297E" w14:textId="475EB609" w:rsidR="00686313" w:rsidRDefault="003D2E95" w:rsidP="00686313">
      <w:pPr>
        <w:ind w:left="720"/>
        <w:rPr>
          <w:rFonts w:cstheme="minorHAnsi"/>
          <w:color w:val="000000" w:themeColor="text1"/>
          <w:sz w:val="40"/>
          <w:szCs w:val="40"/>
          <w:shd w:val="clear" w:color="auto" w:fill="FFFFFF"/>
        </w:rPr>
      </w:pPr>
      <w:r w:rsidRPr="003D2E95">
        <w:rPr>
          <w:rFonts w:cstheme="minorHAnsi"/>
          <w:color w:val="000000" w:themeColor="text1"/>
          <w:sz w:val="40"/>
          <w:szCs w:val="40"/>
          <w:shd w:val="clear" w:color="auto" w:fill="FFFFFF"/>
        </w:rPr>
        <w:t>A use case diagram is a graphical depiction of a user's possible interactions with a system. A use case diagram shows various use cases and different types of users the system has and will often be accompanied by other types of diagrams as well.</w:t>
      </w:r>
    </w:p>
    <w:p w14:paraId="28975E0A" w14:textId="77777777" w:rsidR="0004657F" w:rsidRDefault="0004657F" w:rsidP="00686313">
      <w:pPr>
        <w:ind w:left="720"/>
        <w:rPr>
          <w:rFonts w:cstheme="minorHAnsi"/>
          <w:color w:val="000000" w:themeColor="text1"/>
          <w:sz w:val="40"/>
          <w:szCs w:val="40"/>
          <w:shd w:val="clear" w:color="auto" w:fill="FFFFFF"/>
        </w:rPr>
      </w:pPr>
    </w:p>
    <w:p w14:paraId="51BBB746" w14:textId="37FEAFF3" w:rsidR="0004657F" w:rsidRPr="003D2E95" w:rsidRDefault="0004657F" w:rsidP="00686313">
      <w:pPr>
        <w:ind w:left="720"/>
        <w:rPr>
          <w:rFonts w:cstheme="minorHAnsi"/>
          <w:color w:val="000000" w:themeColor="text1"/>
          <w:sz w:val="40"/>
          <w:szCs w:val="40"/>
        </w:rPr>
      </w:pPr>
      <w:r>
        <w:rPr>
          <w:rFonts w:cstheme="minorHAnsi"/>
          <w:noProof/>
          <w:color w:val="000000" w:themeColor="text1"/>
          <w:sz w:val="40"/>
          <w:szCs w:val="40"/>
        </w:rPr>
        <w:drawing>
          <wp:inline distT="0" distB="0" distL="0" distR="0" wp14:anchorId="40B0DAA3" wp14:editId="11888A89">
            <wp:extent cx="5943600" cy="3154680"/>
            <wp:effectExtent l="0" t="0" r="0" b="7620"/>
            <wp:docPr id="3744553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55348" name="Picture 374455348"/>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sectPr w:rsidR="0004657F" w:rsidRPr="003D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4C0E20"/>
    <w:multiLevelType w:val="hybridMultilevel"/>
    <w:tmpl w:val="36DE4CD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16980216"/>
    <w:multiLevelType w:val="hybridMultilevel"/>
    <w:tmpl w:val="6B24BD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F125048"/>
    <w:multiLevelType w:val="hybridMultilevel"/>
    <w:tmpl w:val="5CCC9A38"/>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A8680D"/>
    <w:multiLevelType w:val="hybridMultilevel"/>
    <w:tmpl w:val="286887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CE0442"/>
    <w:multiLevelType w:val="hybridMultilevel"/>
    <w:tmpl w:val="5CCC9A38"/>
    <w:lvl w:ilvl="0" w:tplc="FFFFFFFF">
      <w:start w:val="1"/>
      <w:numFmt w:val="upp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666A9E"/>
    <w:multiLevelType w:val="hybridMultilevel"/>
    <w:tmpl w:val="627CC2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C765862"/>
    <w:multiLevelType w:val="hybridMultilevel"/>
    <w:tmpl w:val="E7C4D21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8181E81"/>
    <w:multiLevelType w:val="hybridMultilevel"/>
    <w:tmpl w:val="CC58E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B130BD"/>
    <w:multiLevelType w:val="hybridMultilevel"/>
    <w:tmpl w:val="A3C89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57024BF"/>
    <w:multiLevelType w:val="hybridMultilevel"/>
    <w:tmpl w:val="F61E78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485502">
    <w:abstractNumId w:val="24"/>
  </w:num>
  <w:num w:numId="2" w16cid:durableId="1075738855">
    <w:abstractNumId w:val="12"/>
  </w:num>
  <w:num w:numId="3" w16cid:durableId="814494492">
    <w:abstractNumId w:val="10"/>
  </w:num>
  <w:num w:numId="4" w16cid:durableId="1948655725">
    <w:abstractNumId w:val="29"/>
  </w:num>
  <w:num w:numId="5" w16cid:durableId="2088576297">
    <w:abstractNumId w:val="13"/>
  </w:num>
  <w:num w:numId="6" w16cid:durableId="976959722">
    <w:abstractNumId w:val="18"/>
  </w:num>
  <w:num w:numId="7" w16cid:durableId="495415172">
    <w:abstractNumId w:val="21"/>
  </w:num>
  <w:num w:numId="8" w16cid:durableId="294915795">
    <w:abstractNumId w:val="9"/>
  </w:num>
  <w:num w:numId="9" w16cid:durableId="1561987563">
    <w:abstractNumId w:val="7"/>
  </w:num>
  <w:num w:numId="10" w16cid:durableId="516896079">
    <w:abstractNumId w:val="6"/>
  </w:num>
  <w:num w:numId="11" w16cid:durableId="1949777026">
    <w:abstractNumId w:val="5"/>
  </w:num>
  <w:num w:numId="12" w16cid:durableId="137501482">
    <w:abstractNumId w:val="4"/>
  </w:num>
  <w:num w:numId="13" w16cid:durableId="1981381670">
    <w:abstractNumId w:val="8"/>
  </w:num>
  <w:num w:numId="14" w16cid:durableId="818351818">
    <w:abstractNumId w:val="3"/>
  </w:num>
  <w:num w:numId="15" w16cid:durableId="999768435">
    <w:abstractNumId w:val="2"/>
  </w:num>
  <w:num w:numId="16" w16cid:durableId="1400208248">
    <w:abstractNumId w:val="1"/>
  </w:num>
  <w:num w:numId="17" w16cid:durableId="23361634">
    <w:abstractNumId w:val="0"/>
  </w:num>
  <w:num w:numId="18" w16cid:durableId="558594264">
    <w:abstractNumId w:val="16"/>
  </w:num>
  <w:num w:numId="19" w16cid:durableId="1402604775">
    <w:abstractNumId w:val="17"/>
  </w:num>
  <w:num w:numId="20" w16cid:durableId="2046632399">
    <w:abstractNumId w:val="27"/>
  </w:num>
  <w:num w:numId="21" w16cid:durableId="1469862318">
    <w:abstractNumId w:val="20"/>
  </w:num>
  <w:num w:numId="22" w16cid:durableId="885408270">
    <w:abstractNumId w:val="11"/>
  </w:num>
  <w:num w:numId="23" w16cid:durableId="1924682859">
    <w:abstractNumId w:val="32"/>
  </w:num>
  <w:num w:numId="24" w16cid:durableId="1767576853">
    <w:abstractNumId w:val="30"/>
  </w:num>
  <w:num w:numId="25" w16cid:durableId="1206716287">
    <w:abstractNumId w:val="22"/>
  </w:num>
  <w:num w:numId="26" w16cid:durableId="2005081690">
    <w:abstractNumId w:val="15"/>
  </w:num>
  <w:num w:numId="27" w16cid:durableId="913977469">
    <w:abstractNumId w:val="31"/>
  </w:num>
  <w:num w:numId="28" w16cid:durableId="173957108">
    <w:abstractNumId w:val="28"/>
  </w:num>
  <w:num w:numId="29" w16cid:durableId="883559223">
    <w:abstractNumId w:val="26"/>
  </w:num>
  <w:num w:numId="30" w16cid:durableId="524834053">
    <w:abstractNumId w:val="25"/>
  </w:num>
  <w:num w:numId="31" w16cid:durableId="1228614952">
    <w:abstractNumId w:val="14"/>
  </w:num>
  <w:num w:numId="32" w16cid:durableId="868878654">
    <w:abstractNumId w:val="19"/>
  </w:num>
  <w:num w:numId="33" w16cid:durableId="2984151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21"/>
    <w:rsid w:val="00024F9A"/>
    <w:rsid w:val="0004657F"/>
    <w:rsid w:val="00112B21"/>
    <w:rsid w:val="00164597"/>
    <w:rsid w:val="001813AF"/>
    <w:rsid w:val="00240A9B"/>
    <w:rsid w:val="002517A6"/>
    <w:rsid w:val="002625C5"/>
    <w:rsid w:val="00347943"/>
    <w:rsid w:val="003C4650"/>
    <w:rsid w:val="003D2E95"/>
    <w:rsid w:val="00526F77"/>
    <w:rsid w:val="00645252"/>
    <w:rsid w:val="00686313"/>
    <w:rsid w:val="006B3186"/>
    <w:rsid w:val="006D3D74"/>
    <w:rsid w:val="0083569A"/>
    <w:rsid w:val="008529EB"/>
    <w:rsid w:val="0093494D"/>
    <w:rsid w:val="00954D2B"/>
    <w:rsid w:val="00983630"/>
    <w:rsid w:val="009E17A5"/>
    <w:rsid w:val="00A20164"/>
    <w:rsid w:val="00A9204E"/>
    <w:rsid w:val="00AC0425"/>
    <w:rsid w:val="00AC3180"/>
    <w:rsid w:val="00BA2E74"/>
    <w:rsid w:val="00CE44BC"/>
    <w:rsid w:val="00F9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0FF6"/>
  <w15:chartTrackingRefBased/>
  <w15:docId w15:val="{579CBE6E-4AD8-48EF-B7BF-1264DEBD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12B21"/>
    <w:pPr>
      <w:ind w:left="720"/>
      <w:contextualSpacing/>
    </w:pPr>
  </w:style>
  <w:style w:type="paragraph" w:styleId="NormalWeb">
    <w:name w:val="Normal (Web)"/>
    <w:basedOn w:val="Normal"/>
    <w:uiPriority w:val="99"/>
    <w:semiHidden/>
    <w:unhideWhenUsed/>
    <w:rsid w:val="006B3186"/>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1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en.wikipedia.org/wiki/Workflow"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RUV%20NAROLA\AppData\Local\Microsoft\Office\16.0\DTS\en-IN%7b57AE7347-1B1D-4BD1-B2B5-F9016C06E0BD%7d\%7b152FC058-C89B-440A-9D4C-09D835B90B7E%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DA3E11F-1402-4241-82CE-71FBE2D0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{152FC058-C89B-440A-9D4C-09D835B90B7E}tf02786999_win32</Template>
  <TotalTime>64</TotalTime>
  <Pages>6</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NAROLA</dc:creator>
  <cp:keywords/>
  <dc:description/>
  <cp:lastModifiedBy>DHRUV NAROLA</cp:lastModifiedBy>
  <cp:revision>21</cp:revision>
  <dcterms:created xsi:type="dcterms:W3CDTF">2023-04-21T02:33:00Z</dcterms:created>
  <dcterms:modified xsi:type="dcterms:W3CDTF">2023-04-27T14:46:00Z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